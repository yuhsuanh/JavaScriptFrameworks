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783625" w14:textId="2C76FA13" w:rsidR="002569BC" w:rsidRDefault="002569BC">
      <w:pPr>
        <w:jc w:val="center"/>
        <w:rPr>
          <w:rFonts w:ascii="Cambria" w:hAnsi="Cambria" w:cs="Cambria"/>
          <w:b/>
        </w:rPr>
      </w:pPr>
      <w:r w:rsidRPr="00316B8B">
        <w:rPr>
          <w:rFonts w:ascii="Cambria" w:hAnsi="Cambria" w:cs="Cambria"/>
          <w:b/>
        </w:rPr>
        <w:t xml:space="preserve">Assignment </w:t>
      </w:r>
      <w:r w:rsidR="004B5936" w:rsidRPr="00316B8B">
        <w:rPr>
          <w:rFonts w:ascii="Cambria" w:hAnsi="Cambria" w:cs="Cambria"/>
          <w:b/>
        </w:rPr>
        <w:t>2</w:t>
      </w:r>
      <w:r w:rsidRPr="00316B8B">
        <w:rPr>
          <w:rFonts w:ascii="Cambria" w:hAnsi="Cambria" w:cs="Cambria"/>
          <w:b/>
        </w:rPr>
        <w:t xml:space="preserve"> – </w:t>
      </w:r>
      <w:r w:rsidR="00E805F1">
        <w:rPr>
          <w:rFonts w:ascii="Cambria" w:hAnsi="Cambria" w:cs="Cambria"/>
          <w:b/>
        </w:rPr>
        <w:t>JavaScript Frameworks</w:t>
      </w:r>
    </w:p>
    <w:p w14:paraId="3D30D005" w14:textId="634E08BD" w:rsidR="00AE7E04" w:rsidRDefault="00AE7E04">
      <w:pPr>
        <w:jc w:val="center"/>
        <w:rPr>
          <w:rFonts w:ascii="Cambria" w:hAnsi="Cambria" w:cs="Cambria"/>
          <w:b/>
        </w:rPr>
      </w:pPr>
      <w:r>
        <w:rPr>
          <w:rFonts w:ascii="Cambria" w:hAnsi="Cambria" w:cs="Cambria"/>
          <w:b/>
        </w:rPr>
        <w:t>Project Plan Template</w:t>
      </w:r>
    </w:p>
    <w:p w14:paraId="43B21F4A" w14:textId="269259CE" w:rsidR="007B4E9C" w:rsidRDefault="007B4E9C">
      <w:pPr>
        <w:jc w:val="center"/>
        <w:rPr>
          <w:rFonts w:ascii="Cambria" w:hAnsi="Cambria" w:cs="Cambria"/>
          <w:b/>
        </w:rPr>
      </w:pPr>
    </w:p>
    <w:p w14:paraId="5B55F372" w14:textId="77777777" w:rsidR="007B4E9C" w:rsidRDefault="007B4E9C" w:rsidP="007B4E9C">
      <w:pPr>
        <w:rPr>
          <w:rFonts w:ascii="Cambria" w:hAnsi="Cambria" w:cs="Cambria"/>
          <w:b/>
        </w:rPr>
      </w:pPr>
    </w:p>
    <w:p w14:paraId="578C0548" w14:textId="15C20995" w:rsidR="007B4E9C" w:rsidRPr="00DC6753" w:rsidRDefault="007B4E9C" w:rsidP="007B4E9C">
      <w:pPr>
        <w:rPr>
          <w:rFonts w:ascii="Cambria" w:hAnsi="Cambria" w:cs="Cambria"/>
          <w:b/>
          <w:color w:val="0070C0"/>
        </w:rPr>
      </w:pPr>
      <w:r>
        <w:rPr>
          <w:rFonts w:ascii="Cambria" w:hAnsi="Cambria" w:cs="Cambria"/>
          <w:b/>
        </w:rPr>
        <w:t xml:space="preserve">Student Name: </w:t>
      </w:r>
      <w:r w:rsidR="00966D8D" w:rsidRPr="00DC6753">
        <w:rPr>
          <w:rFonts w:ascii="Cambria" w:hAnsi="Cambria" w:cs="Cambria"/>
          <w:b/>
          <w:color w:val="0070C0"/>
        </w:rPr>
        <w:t>Yu-</w:t>
      </w:r>
      <w:proofErr w:type="spellStart"/>
      <w:r w:rsidR="00966D8D" w:rsidRPr="00DC6753">
        <w:rPr>
          <w:rFonts w:ascii="Cambria" w:hAnsi="Cambria" w:cs="Cambria"/>
          <w:b/>
          <w:color w:val="0070C0"/>
        </w:rPr>
        <w:t>Hsuan</w:t>
      </w:r>
      <w:proofErr w:type="spellEnd"/>
      <w:r w:rsidR="00966D8D" w:rsidRPr="00DC6753">
        <w:rPr>
          <w:rFonts w:ascii="Cambria" w:hAnsi="Cambria" w:cs="Cambria"/>
          <w:b/>
          <w:color w:val="0070C0"/>
        </w:rPr>
        <w:t xml:space="preserve"> Huang</w:t>
      </w:r>
      <w:r w:rsidR="00617DDA" w:rsidRPr="00DC6753">
        <w:rPr>
          <w:rFonts w:ascii="Cambria" w:hAnsi="Cambria" w:cs="Cambria"/>
          <w:b/>
          <w:color w:val="0070C0"/>
        </w:rPr>
        <w:t xml:space="preserve"> (200443723)</w:t>
      </w:r>
    </w:p>
    <w:p w14:paraId="42BCA668" w14:textId="77777777" w:rsidR="007B4E9C" w:rsidRPr="00316B8B" w:rsidRDefault="007B4E9C" w:rsidP="007B4E9C">
      <w:pPr>
        <w:rPr>
          <w:rFonts w:ascii="Cambria" w:hAnsi="Cambria" w:cs="Cambria"/>
          <w:b/>
        </w:rPr>
      </w:pPr>
    </w:p>
    <w:p w14:paraId="72C2170F" w14:textId="77777777" w:rsidR="002569BC" w:rsidRPr="00316B8B" w:rsidRDefault="002569BC">
      <w:pPr>
        <w:rPr>
          <w:rFonts w:ascii="Cambria" w:hAnsi="Cambria" w:cs="Cambria"/>
          <w:b/>
        </w:rPr>
      </w:pPr>
    </w:p>
    <w:p w14:paraId="432D5244" w14:textId="3CB9C987" w:rsidR="00966D8D" w:rsidRPr="00AE7E04" w:rsidRDefault="00AE7E04">
      <w:pPr>
        <w:rPr>
          <w:rFonts w:ascii="Cambria" w:hAnsi="Cambria" w:cs="Cambria"/>
        </w:rPr>
      </w:pPr>
      <w:r>
        <w:rPr>
          <w:rFonts w:ascii="Cambria" w:hAnsi="Cambria" w:cs="Cambria"/>
          <w:b/>
        </w:rPr>
        <w:t>Purpose of your application</w:t>
      </w:r>
      <w:r w:rsidR="002569BC" w:rsidRPr="00316B8B">
        <w:rPr>
          <w:rFonts w:ascii="Cambria" w:hAnsi="Cambria" w:cs="Cambria"/>
          <w:b/>
        </w:rPr>
        <w:t>:</w:t>
      </w:r>
      <w:r>
        <w:rPr>
          <w:rFonts w:ascii="Cambria" w:hAnsi="Cambria" w:cs="Cambria"/>
          <w:b/>
        </w:rPr>
        <w:t xml:space="preserve"> </w:t>
      </w:r>
      <w:r w:rsidR="007B4E9C">
        <w:rPr>
          <w:rFonts w:ascii="Cambria" w:hAnsi="Cambria" w:cs="Cambria"/>
          <w:b/>
        </w:rPr>
        <w:t>(2 marks)</w:t>
      </w:r>
      <w:r w:rsidR="00C968E0" w:rsidRPr="00316B8B">
        <w:rPr>
          <w:rFonts w:ascii="Cambria" w:hAnsi="Cambria" w:cs="Cambria"/>
          <w:b/>
        </w:rPr>
        <w:br/>
      </w:r>
      <w:r>
        <w:rPr>
          <w:rFonts w:ascii="Cambria" w:hAnsi="Cambria" w:cs="Cambria"/>
        </w:rPr>
        <w:t>Add your project description here.</w:t>
      </w:r>
    </w:p>
    <w:p w14:paraId="422AB47B" w14:textId="465604EE" w:rsidR="00AE7E04" w:rsidRPr="00966D8D" w:rsidRDefault="00966D8D">
      <w:pPr>
        <w:rPr>
          <w:rFonts w:ascii="Cambria" w:hAnsi="Cambria" w:cs="Cambria"/>
          <w:bCs/>
          <w:color w:val="0070C0"/>
        </w:rPr>
      </w:pPr>
      <w:r w:rsidRPr="00966D8D">
        <w:rPr>
          <w:rFonts w:ascii="Cambria" w:hAnsi="Cambria" w:cs="Cambria"/>
          <w:bCs/>
          <w:color w:val="0070C0"/>
        </w:rPr>
        <w:t>I will build a tracking spending website. It can create, update, delete your daily cost and it will use diagrams and use a table to display your cost. You can set up the category for each spending item. You can easily check the diagram to understand the spending for every category.</w:t>
      </w:r>
    </w:p>
    <w:p w14:paraId="2A739685" w14:textId="77777777" w:rsidR="007B4E9C" w:rsidRDefault="007B4E9C">
      <w:pPr>
        <w:pStyle w:val="BodyText"/>
        <w:rPr>
          <w:rFonts w:ascii="Cambria" w:hAnsi="Cambria" w:cs="Cambria"/>
        </w:rPr>
      </w:pPr>
    </w:p>
    <w:p w14:paraId="4DBBB79A" w14:textId="77777777" w:rsidR="00AE7E04" w:rsidRPr="00316B8B" w:rsidRDefault="00AE7E04">
      <w:pPr>
        <w:pStyle w:val="BodyText"/>
        <w:rPr>
          <w:rFonts w:ascii="Cambria" w:hAnsi="Cambria" w:cs="Cambria"/>
        </w:rPr>
      </w:pPr>
    </w:p>
    <w:p w14:paraId="00086C18" w14:textId="36BB12B0" w:rsidR="00316B8B" w:rsidRDefault="00AE7E04" w:rsidP="003B2BB3">
      <w:pPr>
        <w:rPr>
          <w:rFonts w:ascii="Cambria" w:hAnsi="Cambria"/>
          <w:b/>
        </w:rPr>
      </w:pPr>
      <w:r>
        <w:rPr>
          <w:rFonts w:ascii="Cambria" w:hAnsi="Cambria"/>
          <w:b/>
        </w:rPr>
        <w:t>Why will this application be useful?</w:t>
      </w:r>
      <w:r w:rsidR="007B4E9C">
        <w:rPr>
          <w:rFonts w:ascii="Cambria" w:hAnsi="Cambria"/>
          <w:b/>
        </w:rPr>
        <w:t xml:space="preserve"> (2 marks)</w:t>
      </w:r>
    </w:p>
    <w:p w14:paraId="637CCC7A" w14:textId="39056818" w:rsidR="00316B8B" w:rsidRPr="00316B8B" w:rsidRDefault="00AE7E04" w:rsidP="003B2BB3">
      <w:pPr>
        <w:rPr>
          <w:rFonts w:ascii="Cambria" w:hAnsi="Cambria"/>
        </w:rPr>
      </w:pPr>
      <w:r>
        <w:rPr>
          <w:rFonts w:ascii="Cambria" w:hAnsi="Cambria"/>
        </w:rPr>
        <w:t>Explain the value of this application here.</w:t>
      </w:r>
    </w:p>
    <w:p w14:paraId="325EE152" w14:textId="7CCD6886" w:rsidR="007B4E9C" w:rsidRPr="00276D95" w:rsidRDefault="00276D95" w:rsidP="003B2BB3">
      <w:pPr>
        <w:rPr>
          <w:rFonts w:ascii="Cambria" w:hAnsi="Cambria" w:cs="Cambria"/>
          <w:bCs/>
          <w:color w:val="0070C0"/>
        </w:rPr>
      </w:pPr>
      <w:r w:rsidRPr="00276D95">
        <w:rPr>
          <w:rFonts w:ascii="Cambria" w:hAnsi="Cambria" w:cs="Cambria"/>
          <w:bCs/>
          <w:color w:val="0070C0"/>
        </w:rPr>
        <w:t>Most people do not have the habit of tracking expenditures. If you lack such behavior, it will cause too much unnecessary expense. This application will help you clearly understand your spending list and in which category you spend more money. In this way, you can save unnecessary expenses and allow you to have more money for investments.</w:t>
      </w:r>
    </w:p>
    <w:p w14:paraId="31D89DCC" w14:textId="27877F75" w:rsidR="00AE7E04" w:rsidRDefault="00AE7E04" w:rsidP="00AE7E04">
      <w:pPr>
        <w:ind w:left="420"/>
        <w:rPr>
          <w:rFonts w:ascii="Cambria" w:hAnsi="Cambria" w:cs="Cambria"/>
        </w:rPr>
      </w:pPr>
    </w:p>
    <w:p w14:paraId="143177C9" w14:textId="77777777" w:rsidR="007B4E9C" w:rsidRPr="00AE7E04" w:rsidRDefault="007B4E9C" w:rsidP="00AE7E04">
      <w:pPr>
        <w:ind w:left="420"/>
        <w:rPr>
          <w:rFonts w:ascii="Cambria" w:hAnsi="Cambria" w:cs="Cambria"/>
          <w:b/>
        </w:rPr>
      </w:pPr>
    </w:p>
    <w:p w14:paraId="3091BCAB" w14:textId="21FEA54D" w:rsidR="002569BC" w:rsidRPr="00316B8B" w:rsidRDefault="00AE7E04" w:rsidP="00AE7E04">
      <w:pPr>
        <w:rPr>
          <w:rFonts w:ascii="Cambria" w:hAnsi="Cambria" w:cs="Cambria"/>
          <w:b/>
        </w:rPr>
      </w:pPr>
      <w:r>
        <w:rPr>
          <w:rFonts w:ascii="Cambria" w:hAnsi="Cambria" w:cs="Cambria"/>
          <w:b/>
        </w:rPr>
        <w:t>What additional feature are you going to implement?  Wh</w:t>
      </w:r>
      <w:r w:rsidR="007B4E9C">
        <w:rPr>
          <w:rFonts w:ascii="Cambria" w:hAnsi="Cambria" w:cs="Cambria"/>
          <w:b/>
        </w:rPr>
        <w:t>ich additional npm package(s) might you consider using</w:t>
      </w:r>
      <w:r>
        <w:rPr>
          <w:rFonts w:ascii="Cambria" w:hAnsi="Cambria" w:cs="Cambria"/>
          <w:b/>
        </w:rPr>
        <w:t>?</w:t>
      </w:r>
      <w:r w:rsidR="007B4E9C">
        <w:rPr>
          <w:rFonts w:ascii="Cambria" w:hAnsi="Cambria" w:cs="Cambria"/>
          <w:b/>
        </w:rPr>
        <w:t xml:space="preserve"> (2 marks)</w:t>
      </w:r>
    </w:p>
    <w:p w14:paraId="7D119833" w14:textId="5263D612" w:rsidR="00B95DDA" w:rsidRPr="00B95DDA" w:rsidRDefault="00AE7E04" w:rsidP="00B95DDA">
      <w:pPr>
        <w:rPr>
          <w:rFonts w:ascii="Cambria" w:hAnsi="Cambria" w:cs="Cambria"/>
        </w:rPr>
      </w:pPr>
      <w:r>
        <w:rPr>
          <w:rFonts w:ascii="Cambria" w:hAnsi="Cambria" w:cs="Cambria"/>
        </w:rPr>
        <w:t>Provide an explanation here.</w:t>
      </w:r>
    </w:p>
    <w:p w14:paraId="33A72A13" w14:textId="24E7242F" w:rsidR="007B4E9C" w:rsidRPr="001229B0" w:rsidRDefault="001229B0" w:rsidP="00AE7E04">
      <w:pPr>
        <w:rPr>
          <w:rFonts w:ascii="Cambria" w:hAnsi="Cambria" w:cs="Cambria"/>
          <w:bCs/>
          <w:color w:val="0070C0"/>
        </w:rPr>
      </w:pPr>
      <w:r w:rsidRPr="001229B0">
        <w:rPr>
          <w:rFonts w:ascii="Cambria" w:hAnsi="Cambria" w:cs="Cambria"/>
          <w:bCs/>
          <w:color w:val="0070C0"/>
        </w:rPr>
        <w:t xml:space="preserve">I will make a dashboard page, that includes the total price, spending of the category and spending diagram of the category. I think I would use the 'accounting' and 'chart.js' packages. The accounting package is used to display the dollar format and the chart.js package is used to draw the diagram. In addition, I will try to find out other useful packages for my project. like currency exchange API which helps me to convert the Canadian dollar to other </w:t>
      </w:r>
      <w:proofErr w:type="spellStart"/>
      <w:r w:rsidRPr="001229B0">
        <w:rPr>
          <w:rFonts w:ascii="Cambria" w:hAnsi="Cambria" w:cs="Cambria"/>
          <w:bCs/>
          <w:color w:val="0070C0"/>
        </w:rPr>
        <w:t>countrys</w:t>
      </w:r>
      <w:proofErr w:type="spellEnd"/>
      <w:r w:rsidRPr="001229B0">
        <w:rPr>
          <w:rFonts w:ascii="Cambria" w:hAnsi="Cambria" w:cs="Cambria"/>
          <w:bCs/>
          <w:color w:val="0070C0"/>
        </w:rPr>
        <w:t>' dollar.</w:t>
      </w:r>
    </w:p>
    <w:p w14:paraId="322917B5" w14:textId="11891300" w:rsidR="00AE7E04" w:rsidRDefault="007B4E9C" w:rsidP="00AE7E04">
      <w:pPr>
        <w:rPr>
          <w:rFonts w:ascii="Cambria" w:hAnsi="Cambria" w:cs="Cambria"/>
        </w:rPr>
      </w:pPr>
      <w:r>
        <w:rPr>
          <w:rFonts w:ascii="Cambria" w:hAnsi="Cambria" w:cs="Cambria"/>
        </w:rPr>
        <w:br/>
      </w:r>
    </w:p>
    <w:p w14:paraId="01DB0AE5" w14:textId="760BE764" w:rsidR="007B4E9C" w:rsidRDefault="007B4E9C" w:rsidP="00AE7E04">
      <w:pPr>
        <w:rPr>
          <w:rFonts w:ascii="Cambria" w:hAnsi="Cambria" w:cs="Cambria"/>
          <w:b/>
        </w:rPr>
      </w:pPr>
      <w:r w:rsidRPr="007B4E9C">
        <w:rPr>
          <w:rFonts w:ascii="Cambria" w:hAnsi="Cambria" w:cs="Cambria"/>
          <w:b/>
        </w:rPr>
        <w:t xml:space="preserve">How will you do the </w:t>
      </w:r>
      <w:proofErr w:type="spellStart"/>
      <w:r w:rsidRPr="007B4E9C">
        <w:rPr>
          <w:rFonts w:ascii="Cambria" w:hAnsi="Cambria" w:cs="Cambria"/>
          <w:b/>
        </w:rPr>
        <w:t>css</w:t>
      </w:r>
      <w:proofErr w:type="spellEnd"/>
      <w:r w:rsidRPr="007B4E9C">
        <w:rPr>
          <w:rFonts w:ascii="Cambria" w:hAnsi="Cambria" w:cs="Cambria"/>
          <w:b/>
        </w:rPr>
        <w:t xml:space="preserve"> – your own / a framework / both?  Why?</w:t>
      </w:r>
      <w:r>
        <w:rPr>
          <w:rFonts w:ascii="Cambria" w:hAnsi="Cambria" w:cs="Cambria"/>
          <w:b/>
        </w:rPr>
        <w:t xml:space="preserve"> (2 marks)</w:t>
      </w:r>
    </w:p>
    <w:p w14:paraId="60D1D35F" w14:textId="77777777" w:rsidR="007B4E9C" w:rsidRDefault="007B4E9C" w:rsidP="007B4E9C">
      <w:pPr>
        <w:rPr>
          <w:rFonts w:ascii="Cambria" w:hAnsi="Cambria" w:cs="Cambria"/>
        </w:rPr>
      </w:pPr>
      <w:r>
        <w:rPr>
          <w:rFonts w:ascii="Cambria" w:hAnsi="Cambria" w:cs="Cambria"/>
        </w:rPr>
        <w:t xml:space="preserve">Provide an explanation here. </w:t>
      </w:r>
    </w:p>
    <w:p w14:paraId="40B59000" w14:textId="2AB56F47" w:rsidR="007B4E9C" w:rsidRPr="001229B0" w:rsidRDefault="001229B0" w:rsidP="00AE7E04">
      <w:pPr>
        <w:rPr>
          <w:rFonts w:ascii="Cambria" w:hAnsi="Cambria" w:cs="Cambria"/>
          <w:bCs/>
          <w:color w:val="0070C0"/>
        </w:rPr>
      </w:pPr>
      <w:r w:rsidRPr="001229B0">
        <w:rPr>
          <w:rFonts w:ascii="Cambria" w:hAnsi="Cambria" w:cs="Cambria"/>
          <w:bCs/>
          <w:color w:val="0070C0"/>
        </w:rPr>
        <w:t>In this project, I will include Bootstrap frameworks because it is a responsive layout. It is easy to fit the screen width no matter what device you used. It also not only includes many useful classes but is also very easy to use. Besides, I will include Font-Awesome framework which includes a lot of icons. I will write some CSS styles for my website to make the UI more perfect.</w:t>
      </w:r>
    </w:p>
    <w:sectPr w:rsidR="007B4E9C" w:rsidRPr="001229B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FFCEA" w14:textId="77777777" w:rsidR="00821505" w:rsidRDefault="00821505">
      <w:r>
        <w:separator/>
      </w:r>
    </w:p>
  </w:endnote>
  <w:endnote w:type="continuationSeparator" w:id="0">
    <w:p w14:paraId="069ACBD8" w14:textId="77777777" w:rsidR="00821505" w:rsidRDefault="00821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penSymbol">
    <w:panose1 w:val="020B0604020202020204"/>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E5140" w14:textId="77777777" w:rsidR="00966D8D" w:rsidRDefault="00966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D7C3" w14:textId="5E5206ED" w:rsidR="002569BC" w:rsidRDefault="002569BC">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8F7E0D">
      <w:rPr>
        <w:rFonts w:cs="Cambria"/>
        <w:noProof/>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8F7E0D">
      <w:rPr>
        <w:rFonts w:cs="Cambria"/>
        <w:noProof/>
      </w:rPr>
      <w:t>1</w:t>
    </w:r>
    <w:r>
      <w:rPr>
        <w:rFonts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CA99E" w14:textId="77777777" w:rsidR="00966D8D" w:rsidRDefault="00966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0617E" w14:textId="77777777" w:rsidR="00821505" w:rsidRDefault="00821505">
      <w:r>
        <w:separator/>
      </w:r>
    </w:p>
  </w:footnote>
  <w:footnote w:type="continuationSeparator" w:id="0">
    <w:p w14:paraId="0BA9D943" w14:textId="77777777" w:rsidR="00821505" w:rsidRDefault="00821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95B7F" w14:textId="77777777" w:rsidR="00966D8D" w:rsidRDefault="00966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5B94F" w14:textId="51C4AD2A" w:rsidR="002569BC" w:rsidRDefault="002569BC">
    <w:pPr>
      <w:pStyle w:val="Header"/>
      <w:rPr>
        <w:rFonts w:ascii="Cambria" w:hAnsi="Cambria" w:cs="Cambria"/>
        <w:color w:val="808080"/>
        <w:sz w:val="22"/>
      </w:rPr>
    </w:pPr>
    <w:r>
      <w:rPr>
        <w:rFonts w:ascii="Cambria" w:hAnsi="Cambria" w:cs="Cambria"/>
        <w:b/>
        <w:bCs/>
        <w:color w:val="808080"/>
        <w:sz w:val="22"/>
      </w:rPr>
      <w:t>COMP 2</w:t>
    </w:r>
    <w:r w:rsidR="00E805F1">
      <w:rPr>
        <w:rFonts w:ascii="Cambria" w:hAnsi="Cambria" w:cs="Cambria"/>
        <w:b/>
        <w:bCs/>
        <w:color w:val="808080"/>
        <w:sz w:val="22"/>
      </w:rPr>
      <w:t>068</w:t>
    </w:r>
    <w:r>
      <w:rPr>
        <w:rFonts w:ascii="Cambria" w:hAnsi="Cambria" w:cs="Cambria"/>
        <w:b/>
        <w:bCs/>
        <w:color w:val="808080"/>
        <w:sz w:val="22"/>
      </w:rPr>
      <w:t xml:space="preserve"> Assignment </w:t>
    </w:r>
    <w:r w:rsidR="004B5936">
      <w:rPr>
        <w:rFonts w:ascii="Cambria" w:hAnsi="Cambria" w:cs="Cambria"/>
        <w:b/>
        <w:bCs/>
        <w:color w:val="808080"/>
        <w:sz w:val="22"/>
      </w:rPr>
      <w:t>2</w:t>
    </w:r>
  </w:p>
  <w:p w14:paraId="3552F9D8" w14:textId="0E53A06C" w:rsidR="002569BC" w:rsidRDefault="00990A59">
    <w:pPr>
      <w:pStyle w:val="Header"/>
    </w:pPr>
    <w:r>
      <w:rPr>
        <w:noProof/>
        <w:lang w:eastAsia="en-US"/>
      </w:rPr>
      <mc:AlternateContent>
        <mc:Choice Requires="wps">
          <w:drawing>
            <wp:anchor distT="0" distB="0" distL="114300" distR="114300" simplePos="0" relativeHeight="251659776" behindDoc="1" locked="0" layoutInCell="1" allowOverlap="1" wp14:anchorId="19570612" wp14:editId="3C0BEC8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FF8BE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sidR="00E805F1">
      <w:rPr>
        <w:rFonts w:ascii="Cambria" w:hAnsi="Cambria" w:cs="Cambria"/>
        <w:color w:val="808080"/>
        <w:sz w:val="22"/>
      </w:rPr>
      <w:t xml:space="preserve">Eduardo Jaime </w:t>
    </w:r>
    <w:r w:rsidR="002569BC">
      <w:rPr>
        <w:rFonts w:ascii="Cambria" w:hAnsi="Cambria" w:cs="Cambria"/>
        <w:color w:val="808080"/>
        <w:sz w:val="22"/>
      </w:rPr>
      <w:t>– Georgian College</w:t>
    </w:r>
  </w:p>
  <w:p w14:paraId="4B47ADE8" w14:textId="77777777" w:rsidR="002569BC" w:rsidRDefault="002569BC">
    <w:pPr>
      <w:pStyle w:val="Header"/>
    </w:pPr>
  </w:p>
  <w:p w14:paraId="17E78057" w14:textId="77777777" w:rsidR="002569BC" w:rsidRDefault="002569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EC7F5" w14:textId="77777777" w:rsidR="00966D8D" w:rsidRDefault="00966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1665E71"/>
    <w:multiLevelType w:val="hybridMultilevel"/>
    <w:tmpl w:val="AB6A8568"/>
    <w:lvl w:ilvl="0" w:tplc="7ED8AB1A">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36879"/>
    <w:multiLevelType w:val="hybridMultilevel"/>
    <w:tmpl w:val="8E7490E0"/>
    <w:lvl w:ilvl="0" w:tplc="811EE428">
      <w:numFmt w:val="bullet"/>
      <w:lvlText w:val="-"/>
      <w:lvlJc w:val="left"/>
      <w:pPr>
        <w:ind w:left="720" w:hanging="3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E3C7F"/>
    <w:multiLevelType w:val="hybridMultilevel"/>
    <w:tmpl w:val="440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93BCA"/>
    <w:multiLevelType w:val="hybridMultilevel"/>
    <w:tmpl w:val="42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75449"/>
    <w:multiLevelType w:val="hybridMultilevel"/>
    <w:tmpl w:val="BD4EF4A6"/>
    <w:lvl w:ilvl="0" w:tplc="F2ECE132">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E610D1"/>
    <w:multiLevelType w:val="hybridMultilevel"/>
    <w:tmpl w:val="9A4E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1377E"/>
    <w:multiLevelType w:val="hybridMultilevel"/>
    <w:tmpl w:val="464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1309"/>
    <w:multiLevelType w:val="hybridMultilevel"/>
    <w:tmpl w:val="0CF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F39CC"/>
    <w:multiLevelType w:val="hybridMultilevel"/>
    <w:tmpl w:val="45C27DA6"/>
    <w:lvl w:ilvl="0" w:tplc="D6D0819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A5F96"/>
    <w:multiLevelType w:val="hybridMultilevel"/>
    <w:tmpl w:val="A91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84003"/>
    <w:multiLevelType w:val="hybridMultilevel"/>
    <w:tmpl w:val="B0F2ACD8"/>
    <w:lvl w:ilvl="0" w:tplc="B1BE6D5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67CE5"/>
    <w:multiLevelType w:val="hybridMultilevel"/>
    <w:tmpl w:val="67826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2D5ADC"/>
    <w:multiLevelType w:val="hybridMultilevel"/>
    <w:tmpl w:val="E08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4"/>
  </w:num>
  <w:num w:numId="10">
    <w:abstractNumId w:val="18"/>
  </w:num>
  <w:num w:numId="11">
    <w:abstractNumId w:val="12"/>
  </w:num>
  <w:num w:numId="12">
    <w:abstractNumId w:val="13"/>
  </w:num>
  <w:num w:numId="13">
    <w:abstractNumId w:val="17"/>
  </w:num>
  <w:num w:numId="14">
    <w:abstractNumId w:val="15"/>
  </w:num>
  <w:num w:numId="15">
    <w:abstractNumId w:val="7"/>
  </w:num>
  <w:num w:numId="16">
    <w:abstractNumId w:val="8"/>
  </w:num>
  <w:num w:numId="17">
    <w:abstractNumId w:val="19"/>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D9"/>
    <w:rsid w:val="0001368B"/>
    <w:rsid w:val="0003057A"/>
    <w:rsid w:val="00031CED"/>
    <w:rsid w:val="00063E52"/>
    <w:rsid w:val="000A1631"/>
    <w:rsid w:val="000C4A9F"/>
    <w:rsid w:val="000D7641"/>
    <w:rsid w:val="00102A5E"/>
    <w:rsid w:val="001060AD"/>
    <w:rsid w:val="00112A45"/>
    <w:rsid w:val="0012090F"/>
    <w:rsid w:val="001229B0"/>
    <w:rsid w:val="00145121"/>
    <w:rsid w:val="00160674"/>
    <w:rsid w:val="0016382E"/>
    <w:rsid w:val="00177AF8"/>
    <w:rsid w:val="00181AFB"/>
    <w:rsid w:val="00194144"/>
    <w:rsid w:val="001A3BB8"/>
    <w:rsid w:val="001B11F0"/>
    <w:rsid w:val="001D7896"/>
    <w:rsid w:val="001F784F"/>
    <w:rsid w:val="001F7A83"/>
    <w:rsid w:val="00207259"/>
    <w:rsid w:val="00223F92"/>
    <w:rsid w:val="00234007"/>
    <w:rsid w:val="002569BC"/>
    <w:rsid w:val="00276D95"/>
    <w:rsid w:val="002863FD"/>
    <w:rsid w:val="002E1DB1"/>
    <w:rsid w:val="00316B8B"/>
    <w:rsid w:val="00341DC0"/>
    <w:rsid w:val="003643BC"/>
    <w:rsid w:val="0039572B"/>
    <w:rsid w:val="003B082C"/>
    <w:rsid w:val="003B2BB3"/>
    <w:rsid w:val="003C465A"/>
    <w:rsid w:val="003D7BE8"/>
    <w:rsid w:val="003F116E"/>
    <w:rsid w:val="003F5D7A"/>
    <w:rsid w:val="00436E07"/>
    <w:rsid w:val="0045469F"/>
    <w:rsid w:val="004552BA"/>
    <w:rsid w:val="00455B78"/>
    <w:rsid w:val="00466328"/>
    <w:rsid w:val="004B5936"/>
    <w:rsid w:val="004F28A3"/>
    <w:rsid w:val="00505BDC"/>
    <w:rsid w:val="00522E45"/>
    <w:rsid w:val="00542B88"/>
    <w:rsid w:val="0055450F"/>
    <w:rsid w:val="0056618F"/>
    <w:rsid w:val="005B7CD1"/>
    <w:rsid w:val="00614EA8"/>
    <w:rsid w:val="00617DDA"/>
    <w:rsid w:val="006407F5"/>
    <w:rsid w:val="00660034"/>
    <w:rsid w:val="007204AB"/>
    <w:rsid w:val="00730FB9"/>
    <w:rsid w:val="007646A0"/>
    <w:rsid w:val="00775DC5"/>
    <w:rsid w:val="00782212"/>
    <w:rsid w:val="00792529"/>
    <w:rsid w:val="007932D7"/>
    <w:rsid w:val="007A7959"/>
    <w:rsid w:val="007B0D20"/>
    <w:rsid w:val="007B4E9C"/>
    <w:rsid w:val="007C0034"/>
    <w:rsid w:val="007C0861"/>
    <w:rsid w:val="007C1B30"/>
    <w:rsid w:val="007D4DE5"/>
    <w:rsid w:val="007F3359"/>
    <w:rsid w:val="008145AE"/>
    <w:rsid w:val="00821505"/>
    <w:rsid w:val="00831907"/>
    <w:rsid w:val="00833425"/>
    <w:rsid w:val="0084089D"/>
    <w:rsid w:val="00850CC4"/>
    <w:rsid w:val="008A727C"/>
    <w:rsid w:val="008E003D"/>
    <w:rsid w:val="008F7E0D"/>
    <w:rsid w:val="00903E73"/>
    <w:rsid w:val="009162E6"/>
    <w:rsid w:val="00932D26"/>
    <w:rsid w:val="00945C0B"/>
    <w:rsid w:val="00961DD9"/>
    <w:rsid w:val="00966D8D"/>
    <w:rsid w:val="00974671"/>
    <w:rsid w:val="00980476"/>
    <w:rsid w:val="00990A59"/>
    <w:rsid w:val="009A1495"/>
    <w:rsid w:val="009F5882"/>
    <w:rsid w:val="00A0004F"/>
    <w:rsid w:val="00A7424D"/>
    <w:rsid w:val="00A902D9"/>
    <w:rsid w:val="00AE343B"/>
    <w:rsid w:val="00AE7E04"/>
    <w:rsid w:val="00AF2335"/>
    <w:rsid w:val="00B36D33"/>
    <w:rsid w:val="00B664FA"/>
    <w:rsid w:val="00B67226"/>
    <w:rsid w:val="00B95DDA"/>
    <w:rsid w:val="00BB06D1"/>
    <w:rsid w:val="00BB6C49"/>
    <w:rsid w:val="00BE1163"/>
    <w:rsid w:val="00BF248E"/>
    <w:rsid w:val="00BF3F9D"/>
    <w:rsid w:val="00BF47DA"/>
    <w:rsid w:val="00BF58BC"/>
    <w:rsid w:val="00C31B42"/>
    <w:rsid w:val="00C42C13"/>
    <w:rsid w:val="00C52796"/>
    <w:rsid w:val="00C551BC"/>
    <w:rsid w:val="00C61CEE"/>
    <w:rsid w:val="00C65207"/>
    <w:rsid w:val="00C85AF0"/>
    <w:rsid w:val="00C968E0"/>
    <w:rsid w:val="00CA607F"/>
    <w:rsid w:val="00CC205F"/>
    <w:rsid w:val="00D0302D"/>
    <w:rsid w:val="00D05ECD"/>
    <w:rsid w:val="00D52DE5"/>
    <w:rsid w:val="00D6232A"/>
    <w:rsid w:val="00D64C8F"/>
    <w:rsid w:val="00DA1AD9"/>
    <w:rsid w:val="00DA23E6"/>
    <w:rsid w:val="00DA7565"/>
    <w:rsid w:val="00DB3CFA"/>
    <w:rsid w:val="00DC6753"/>
    <w:rsid w:val="00DE590D"/>
    <w:rsid w:val="00DF05C1"/>
    <w:rsid w:val="00E3013B"/>
    <w:rsid w:val="00E364AB"/>
    <w:rsid w:val="00E41B97"/>
    <w:rsid w:val="00E55A3D"/>
    <w:rsid w:val="00E7043D"/>
    <w:rsid w:val="00E75A47"/>
    <w:rsid w:val="00E805F1"/>
    <w:rsid w:val="00E83020"/>
    <w:rsid w:val="00E9304F"/>
    <w:rsid w:val="00EA0654"/>
    <w:rsid w:val="00EE0C35"/>
    <w:rsid w:val="00EE26B7"/>
    <w:rsid w:val="00EF7A71"/>
    <w:rsid w:val="00F0014B"/>
    <w:rsid w:val="00F269E3"/>
    <w:rsid w:val="00F66538"/>
    <w:rsid w:val="00F732EB"/>
    <w:rsid w:val="00F929EE"/>
    <w:rsid w:val="00F937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803E9B1"/>
  <w15:chartTrackingRefBased/>
  <w15:docId w15:val="{F38AED98-FAFE-4D9E-B01B-A9615562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2E1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1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9A5DF-6659-49DE-8FDA-B4C22774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Georgian College</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Microsoft Office User</cp:lastModifiedBy>
  <cp:revision>10</cp:revision>
  <cp:lastPrinted>2010-02-04T14:38:00Z</cp:lastPrinted>
  <dcterms:created xsi:type="dcterms:W3CDTF">2020-03-10T13:25:00Z</dcterms:created>
  <dcterms:modified xsi:type="dcterms:W3CDTF">2021-07-15T20:52:00Z</dcterms:modified>
</cp:coreProperties>
</file>